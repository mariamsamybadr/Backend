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211C02" w:rsidRDefault="00211C02">
      <w:pPr>
        <w:rPr>
          <w:b/>
          <w:bCs/>
          <w:color w:val="FF0000"/>
          <w:sz w:val="36"/>
          <w:szCs w:val="36"/>
        </w:rPr>
      </w:pPr>
      <w:r w:rsidRPr="00211C02">
        <w:rPr>
          <w:b/>
          <w:bCs/>
          <w:color w:val="FF0000"/>
          <w:sz w:val="36"/>
          <w:szCs w:val="36"/>
        </w:rPr>
        <w:t xml:space="preserve">Different between database and </w:t>
      </w:r>
      <w:proofErr w:type="gramStart"/>
      <w:r w:rsidRPr="00211C02">
        <w:rPr>
          <w:b/>
          <w:bCs/>
          <w:color w:val="FF0000"/>
          <w:sz w:val="36"/>
          <w:szCs w:val="36"/>
        </w:rPr>
        <w:t>spreadsheet :</w:t>
      </w:r>
      <w:proofErr w:type="gramEnd"/>
      <w:r w:rsidRPr="00211C02">
        <w:rPr>
          <w:b/>
          <w:bCs/>
          <w:color w:val="FF0000"/>
          <w:sz w:val="36"/>
          <w:szCs w:val="36"/>
        </w:rPr>
        <w:t>-</w:t>
      </w:r>
    </w:p>
    <w:p w:rsidR="00211C02" w:rsidRDefault="00211C02">
      <w:r>
        <w:t xml:space="preserve">    </w:t>
      </w:r>
    </w:p>
    <w:p w:rsidR="00211C02" w:rsidRPr="00211C02" w:rsidRDefault="00211C02" w:rsidP="00211C02">
      <w:pPr>
        <w:rPr>
          <w:b/>
          <w:bCs/>
        </w:rPr>
      </w:pPr>
      <w:r w:rsidRPr="00211C02">
        <w:rPr>
          <w:b/>
          <w:bCs/>
        </w:rPr>
        <w:t xml:space="preserve">     -   Spreadsheet are used when you have a small company and there I no security as if you ask to        </w:t>
      </w:r>
    </w:p>
    <w:p w:rsidR="00211C02" w:rsidRPr="00211C02" w:rsidRDefault="00211C02" w:rsidP="00211C02">
      <w:pPr>
        <w:rPr>
          <w:b/>
          <w:bCs/>
        </w:rPr>
      </w:pPr>
      <w:r w:rsidRPr="00211C02">
        <w:rPr>
          <w:b/>
          <w:bCs/>
        </w:rPr>
        <w:t xml:space="preserve">access the spreadsheet you can do it and anyone can do </w:t>
      </w:r>
      <w:proofErr w:type="gramStart"/>
      <w:r w:rsidRPr="00211C02">
        <w:rPr>
          <w:b/>
          <w:bCs/>
        </w:rPr>
        <w:t>this .</w:t>
      </w:r>
      <w:proofErr w:type="gramEnd"/>
    </w:p>
    <w:p w:rsidR="00211C02" w:rsidRPr="00211C02" w:rsidRDefault="00211C02">
      <w:pPr>
        <w:rPr>
          <w:b/>
          <w:bCs/>
        </w:rPr>
      </w:pPr>
    </w:p>
    <w:p w:rsidR="00211C02" w:rsidRDefault="00211C02">
      <w:pPr>
        <w:rPr>
          <w:b/>
          <w:bCs/>
        </w:rPr>
      </w:pPr>
      <w:r w:rsidRPr="00211C02">
        <w:rPr>
          <w:b/>
          <w:bCs/>
        </w:rPr>
        <w:t xml:space="preserve">- In database there are user and administrator can </w:t>
      </w:r>
      <w:proofErr w:type="gramStart"/>
      <w:r w:rsidRPr="00211C02">
        <w:rPr>
          <w:b/>
          <w:bCs/>
        </w:rPr>
        <w:t>only  view</w:t>
      </w:r>
      <w:proofErr w:type="gramEnd"/>
      <w:r w:rsidRPr="00211C02">
        <w:rPr>
          <w:b/>
          <w:bCs/>
        </w:rPr>
        <w:t xml:space="preserve"> anything and if don’t want a person to get all of the hidden information that stored within  database you can do that </w:t>
      </w:r>
      <w:r>
        <w:rPr>
          <w:b/>
          <w:bCs/>
        </w:rPr>
        <w:t>.</w:t>
      </w:r>
    </w:p>
    <w:p w:rsidR="00697165" w:rsidRDefault="00697165">
      <w:pPr>
        <w:rPr>
          <w:b/>
          <w:bCs/>
        </w:rPr>
      </w:pPr>
    </w:p>
    <w:p w:rsidR="00697165" w:rsidRDefault="00697165">
      <w:pPr>
        <w:rPr>
          <w:b/>
          <w:bCs/>
        </w:rPr>
      </w:pPr>
    </w:p>
    <w:p w:rsidR="00697165" w:rsidRPr="00697165" w:rsidRDefault="00211C02" w:rsidP="00697165">
      <w:pPr>
        <w:rPr>
          <w:b/>
          <w:bCs/>
        </w:rPr>
      </w:pPr>
      <w:r w:rsidRPr="00211C02">
        <w:rPr>
          <w:b/>
          <w:bCs/>
        </w:rPr>
        <w:t xml:space="preserve"> </w:t>
      </w:r>
      <w:r w:rsidR="00697165" w:rsidRPr="00697165">
        <w:rPr>
          <w:b/>
          <w:bCs/>
        </w:rPr>
        <w:t xml:space="preserve">Basically relation is the connection between data, relation in relational database Comes </w:t>
      </w:r>
      <w:proofErr w:type="gramStart"/>
      <w:r w:rsidR="00697165" w:rsidRPr="00697165">
        <w:rPr>
          <w:b/>
          <w:bCs/>
        </w:rPr>
        <w:t>From</w:t>
      </w:r>
      <w:proofErr w:type="gramEnd"/>
      <w:r w:rsidR="00697165" w:rsidRPr="00697165">
        <w:rPr>
          <w:b/>
          <w:bCs/>
        </w:rPr>
        <w:t xml:space="preserve"> this mathematical Concept but rather than combining Sets of numbers, we're combining attributes of real world. things</w:t>
      </w:r>
    </w:p>
    <w:p w:rsidR="00697165" w:rsidRPr="00697165" w:rsidRDefault="00697165" w:rsidP="00697165">
      <w:pPr>
        <w:rPr>
          <w:b/>
          <w:bCs/>
        </w:rPr>
      </w:pPr>
    </w:p>
    <w:p w:rsidR="00697165" w:rsidRPr="00697165" w:rsidRDefault="00697165" w:rsidP="00697165">
      <w:pPr>
        <w:rPr>
          <w:b/>
          <w:bCs/>
          <w:color w:val="FF0000"/>
          <w:sz w:val="28"/>
          <w:szCs w:val="28"/>
        </w:rPr>
      </w:pPr>
      <w:r w:rsidRPr="00697165">
        <w:rPr>
          <w:b/>
          <w:bCs/>
          <w:color w:val="FF0000"/>
          <w:sz w:val="28"/>
          <w:szCs w:val="28"/>
        </w:rPr>
        <w:t>First you need to know two terms:</w:t>
      </w:r>
    </w:p>
    <w:p w:rsidR="00697165" w:rsidRPr="00697165" w:rsidRDefault="00697165" w:rsidP="00697165">
      <w:pPr>
        <w:rPr>
          <w:b/>
          <w:bCs/>
        </w:rPr>
      </w:pPr>
    </w:p>
    <w:p w:rsidR="00697165" w:rsidRPr="00697165" w:rsidRDefault="00697165" w:rsidP="00697165">
      <w:pPr>
        <w:rPr>
          <w:b/>
          <w:bCs/>
        </w:rPr>
      </w:pPr>
      <w:r w:rsidRPr="00697165">
        <w:rPr>
          <w:b/>
          <w:bCs/>
        </w:rPr>
        <w:t>1-entity</w:t>
      </w:r>
    </w:p>
    <w:p w:rsidR="00697165" w:rsidRPr="00697165" w:rsidRDefault="00697165" w:rsidP="00697165">
      <w:pPr>
        <w:rPr>
          <w:b/>
          <w:bCs/>
        </w:rPr>
      </w:pPr>
    </w:p>
    <w:p w:rsidR="00697165" w:rsidRPr="00697165" w:rsidRDefault="00697165" w:rsidP="00697165">
      <w:pPr>
        <w:rPr>
          <w:b/>
          <w:bCs/>
        </w:rPr>
      </w:pPr>
      <w:r w:rsidRPr="00697165">
        <w:rPr>
          <w:b/>
          <w:bCs/>
        </w:rPr>
        <w:t>2- attribute</w:t>
      </w:r>
    </w:p>
    <w:p w:rsidR="00697165" w:rsidRPr="00697165" w:rsidRDefault="00697165" w:rsidP="00697165">
      <w:pPr>
        <w:rPr>
          <w:b/>
          <w:bCs/>
        </w:rPr>
      </w:pPr>
    </w:p>
    <w:p w:rsidR="00697165" w:rsidRPr="00697165" w:rsidRDefault="00697165" w:rsidP="00697165">
      <w:pPr>
        <w:rPr>
          <w:b/>
          <w:bCs/>
          <w:color w:val="2E74B5" w:themeColor="accent1" w:themeShade="BF"/>
        </w:rPr>
      </w:pPr>
      <w:r w:rsidRPr="00697165">
        <w:rPr>
          <w:b/>
          <w:bCs/>
          <w:color w:val="2E74B5" w:themeColor="accent1" w:themeShade="BF"/>
        </w:rPr>
        <w:t>* an entity is anything we store data about*</w:t>
      </w:r>
    </w:p>
    <w:p w:rsidR="00697165" w:rsidRPr="00697165" w:rsidRDefault="00697165" w:rsidP="00697165">
      <w:pPr>
        <w:rPr>
          <w:b/>
          <w:bCs/>
        </w:rPr>
      </w:pPr>
    </w:p>
    <w:p w:rsidR="00211C02" w:rsidRDefault="00697165" w:rsidP="00697165">
      <w:pPr>
        <w:rPr>
          <w:b/>
          <w:bCs/>
          <w:color w:val="2E74B5" w:themeColor="accent1" w:themeShade="BF"/>
        </w:rPr>
      </w:pPr>
      <w:r w:rsidRPr="00697165">
        <w:rPr>
          <w:b/>
          <w:bCs/>
          <w:color w:val="2E74B5" w:themeColor="accent1" w:themeShade="BF"/>
        </w:rPr>
        <w:t>* an attribute or things that we Store *</w:t>
      </w:r>
    </w:p>
    <w:p w:rsidR="00697165" w:rsidRPr="00211C02" w:rsidRDefault="00697165" w:rsidP="00697165">
      <w:pPr>
        <w:rPr>
          <w:b/>
          <w:bCs/>
        </w:rPr>
      </w:pPr>
    </w:p>
    <w:p w:rsidR="00211C02" w:rsidRDefault="00697165">
      <w:pPr>
        <w:rPr>
          <w:b/>
          <w:bCs/>
        </w:rPr>
      </w:pPr>
      <w:r w:rsidRPr="00697165">
        <w:rPr>
          <w:b/>
          <w:bCs/>
        </w:rPr>
        <w:t>So if an entity is a</w:t>
      </w:r>
      <w:r w:rsidR="008D0B5D">
        <w:rPr>
          <w:b/>
          <w:bCs/>
        </w:rPr>
        <w:t xml:space="preserve"> </w:t>
      </w:r>
      <w:r w:rsidRPr="00697165">
        <w:rPr>
          <w:b/>
          <w:bCs/>
        </w:rPr>
        <w:t xml:space="preserve">person then </w:t>
      </w:r>
      <w:proofErr w:type="gramStart"/>
      <w:r w:rsidRPr="00697165">
        <w:rPr>
          <w:b/>
          <w:bCs/>
        </w:rPr>
        <w:t>an  attribute</w:t>
      </w:r>
      <w:proofErr w:type="gramEnd"/>
      <w:r w:rsidRPr="00697165">
        <w:rPr>
          <w:b/>
          <w:bCs/>
        </w:rPr>
        <w:t xml:space="preserve"> would be their Password, t</w:t>
      </w:r>
      <w:r w:rsidR="008D0B5D">
        <w:rPr>
          <w:b/>
          <w:bCs/>
        </w:rPr>
        <w:t xml:space="preserve">heir hair color, their address… </w:t>
      </w:r>
      <w:r w:rsidRPr="00697165">
        <w:rPr>
          <w:b/>
          <w:bCs/>
        </w:rPr>
        <w:t>etc</w:t>
      </w:r>
      <w:r w:rsidR="008D0B5D">
        <w:rPr>
          <w:b/>
          <w:bCs/>
        </w:rPr>
        <w:t>.</w:t>
      </w:r>
    </w:p>
    <w:p w:rsidR="008D0B5D" w:rsidRDefault="008D0B5D">
      <w:pPr>
        <w:rPr>
          <w:b/>
          <w:bCs/>
        </w:rPr>
      </w:pPr>
    </w:p>
    <w:p w:rsidR="008D0B5D" w:rsidRPr="008D0B5D" w:rsidRDefault="008D0B5D" w:rsidP="008D0B5D">
      <w:pPr>
        <w:rPr>
          <w:b/>
          <w:bCs/>
        </w:rPr>
      </w:pPr>
      <w:r w:rsidRPr="008D0B5D">
        <w:rPr>
          <w:b/>
          <w:bCs/>
        </w:rPr>
        <w:t xml:space="preserve">→ entity type and attribute type basically the type means it's a category of entity that we're storing </w:t>
      </w:r>
    </w:p>
    <w:p w:rsidR="008D0B5D" w:rsidRPr="008D0B5D" w:rsidRDefault="008D0B5D" w:rsidP="008D0B5D">
      <w:pPr>
        <w:rPr>
          <w:b/>
          <w:bCs/>
        </w:rPr>
      </w:pPr>
      <w:r w:rsidRPr="008D0B5D">
        <w:rPr>
          <w:b/>
          <w:bCs/>
        </w:rPr>
        <w:t>→ So entity type might be a user and</w:t>
      </w:r>
      <w:r>
        <w:rPr>
          <w:b/>
          <w:bCs/>
        </w:rPr>
        <w:t xml:space="preserve"> all the entities within it shoul</w:t>
      </w:r>
      <w:r w:rsidRPr="008D0B5D">
        <w:rPr>
          <w:b/>
          <w:bCs/>
        </w:rPr>
        <w:t>d be a</w:t>
      </w:r>
      <w:r>
        <w:rPr>
          <w:b/>
          <w:bCs/>
        </w:rPr>
        <w:t xml:space="preserve"> </w:t>
      </w:r>
      <w:r w:rsidRPr="008D0B5D">
        <w:rPr>
          <w:b/>
          <w:bCs/>
        </w:rPr>
        <w:t>user same as attribute types</w:t>
      </w:r>
    </w:p>
    <w:p w:rsidR="008D0B5D" w:rsidRPr="008D0B5D" w:rsidRDefault="008D0B5D" w:rsidP="008D0B5D">
      <w:pPr>
        <w:rPr>
          <w:b/>
          <w:bCs/>
        </w:rPr>
      </w:pPr>
    </w:p>
    <w:p w:rsidR="008D0B5D" w:rsidRDefault="008D0B5D" w:rsidP="008D0B5D">
      <w:pPr>
        <w:rPr>
          <w:b/>
          <w:bCs/>
        </w:rPr>
      </w:pPr>
      <w:r w:rsidRPr="008D0B5D">
        <w:rPr>
          <w:b/>
          <w:bCs/>
          <w:highlight w:val="yellow"/>
        </w:rPr>
        <w:t>when we actually give these specific values, they no longer become types</w:t>
      </w:r>
    </w:p>
    <w:p w:rsidR="00BB6A1F" w:rsidRPr="00BB6A1F" w:rsidRDefault="00BB6A1F" w:rsidP="00BB6A1F">
      <w:pPr>
        <w:rPr>
          <w:b/>
          <w:bCs/>
        </w:rPr>
      </w:pPr>
    </w:p>
    <w:p w:rsidR="00BB6A1F" w:rsidRPr="00BB6A1F" w:rsidRDefault="00BB6A1F" w:rsidP="00BB6A1F">
      <w:pPr>
        <w:rPr>
          <w:b/>
          <w:bCs/>
        </w:rPr>
      </w:pPr>
      <w:r w:rsidRPr="00BB6A1F">
        <w:rPr>
          <w:b/>
          <w:bCs/>
        </w:rPr>
        <w:t xml:space="preserve">-attributes are Columns entities are individual rows </w:t>
      </w:r>
    </w:p>
    <w:p w:rsidR="00BB6A1F" w:rsidRPr="00BB6A1F" w:rsidRDefault="00BB6A1F" w:rsidP="00BB6A1F">
      <w:pPr>
        <w:rPr>
          <w:b/>
          <w:bCs/>
        </w:rPr>
      </w:pPr>
    </w:p>
    <w:p w:rsidR="00BB6A1F" w:rsidRPr="00BB6A1F" w:rsidRDefault="00BB6A1F" w:rsidP="00BB6A1F">
      <w:pPr>
        <w:rPr>
          <w:b/>
          <w:bCs/>
        </w:rPr>
      </w:pPr>
      <w:r w:rsidRPr="00BB6A1F">
        <w:rPr>
          <w:b/>
          <w:bCs/>
        </w:rPr>
        <w:t>- Query just sort of like searching our data doing some. giving us result some thing</w:t>
      </w:r>
    </w:p>
    <w:p w:rsidR="00BB6A1F" w:rsidRPr="00BB6A1F" w:rsidRDefault="00BB6A1F" w:rsidP="00BB6A1F">
      <w:pPr>
        <w:rPr>
          <w:b/>
          <w:bCs/>
        </w:rPr>
      </w:pPr>
    </w:p>
    <w:p w:rsidR="00BB6A1F" w:rsidRPr="00BB6A1F" w:rsidRDefault="00BB6A1F" w:rsidP="00BB6A1F">
      <w:pPr>
        <w:rPr>
          <w:b/>
          <w:bCs/>
        </w:rPr>
      </w:pPr>
      <w:r w:rsidRPr="00BB6A1F">
        <w:rPr>
          <w:b/>
          <w:bCs/>
        </w:rPr>
        <w:t>DBMS is what allows us to easily run a query</w:t>
      </w:r>
    </w:p>
    <w:p w:rsidR="00BB6A1F" w:rsidRPr="00BB6A1F" w:rsidRDefault="00BB6A1F" w:rsidP="00BB6A1F">
      <w:pPr>
        <w:rPr>
          <w:b/>
          <w:bCs/>
        </w:rPr>
      </w:pPr>
    </w:p>
    <w:p w:rsidR="00BB6A1F" w:rsidRPr="00BB6A1F" w:rsidRDefault="00BB6A1F" w:rsidP="00BB6A1F">
      <w:pPr>
        <w:rPr>
          <w:b/>
          <w:bCs/>
        </w:rPr>
      </w:pPr>
      <w:r w:rsidRPr="00BB6A1F">
        <w:rPr>
          <w:b/>
          <w:bCs/>
        </w:rPr>
        <w:t>A</w:t>
      </w:r>
      <w:r>
        <w:rPr>
          <w:b/>
          <w:bCs/>
        </w:rPr>
        <w:t xml:space="preserve"> Relational DBMS is just a sub</w:t>
      </w:r>
      <w:r w:rsidRPr="00BB6A1F">
        <w:rPr>
          <w:b/>
          <w:bCs/>
        </w:rPr>
        <w:t>category of a DBMS and a specific kind that designed to work with relational databases-</w:t>
      </w:r>
    </w:p>
    <w:p w:rsidR="00BB6A1F" w:rsidRPr="00BB6A1F" w:rsidRDefault="00BB6A1F" w:rsidP="00BB6A1F">
      <w:pPr>
        <w:rPr>
          <w:b/>
          <w:bCs/>
        </w:rPr>
      </w:pPr>
    </w:p>
    <w:p w:rsidR="00BB6A1F" w:rsidRPr="00BB6A1F" w:rsidRDefault="00BB6A1F" w:rsidP="00BB6A1F">
      <w:pPr>
        <w:rPr>
          <w:b/>
          <w:bCs/>
        </w:rPr>
      </w:pPr>
      <w:r w:rsidRPr="00BB6A1F">
        <w:rPr>
          <w:b/>
          <w:bCs/>
        </w:rPr>
        <w:t xml:space="preserve">examples of RDBMS or just DBMS is My SQL, it allows us to build and run a database </w:t>
      </w:r>
    </w:p>
    <w:p w:rsidR="00BB6A1F" w:rsidRPr="00BB6A1F" w:rsidRDefault="00BB6A1F" w:rsidP="00BB6A1F">
      <w:pPr>
        <w:rPr>
          <w:b/>
          <w:bCs/>
        </w:rPr>
      </w:pPr>
    </w:p>
    <w:p w:rsidR="00BB6A1F" w:rsidRPr="00BB6A1F" w:rsidRDefault="00BB6A1F" w:rsidP="00BB6A1F">
      <w:pPr>
        <w:rPr>
          <w:b/>
          <w:bCs/>
        </w:rPr>
      </w:pPr>
      <w:r w:rsidRPr="00BB6A1F">
        <w:rPr>
          <w:b/>
          <w:bCs/>
        </w:rPr>
        <w:t xml:space="preserve">we have DB and </w:t>
      </w:r>
      <w:proofErr w:type="gramStart"/>
      <w:r w:rsidRPr="00BB6A1F">
        <w:rPr>
          <w:b/>
          <w:bCs/>
        </w:rPr>
        <w:t>RDBMS:-</w:t>
      </w:r>
      <w:proofErr w:type="gramEnd"/>
    </w:p>
    <w:p w:rsidR="00BB6A1F" w:rsidRPr="00BB6A1F" w:rsidRDefault="00BB6A1F" w:rsidP="00BB6A1F">
      <w:pPr>
        <w:rPr>
          <w:b/>
          <w:bCs/>
        </w:rPr>
      </w:pPr>
    </w:p>
    <w:p w:rsidR="00BB6A1F" w:rsidRPr="00BB6A1F" w:rsidRDefault="00BB6A1F" w:rsidP="00BB6A1F">
      <w:pPr>
        <w:rPr>
          <w:b/>
          <w:bCs/>
        </w:rPr>
      </w:pPr>
      <w:r w:rsidRPr="00BB6A1F">
        <w:rPr>
          <w:b/>
          <w:bCs/>
        </w:rPr>
        <w:t>-DB stores information</w:t>
      </w:r>
    </w:p>
    <w:p w:rsidR="00BB6A1F" w:rsidRPr="00BB6A1F" w:rsidRDefault="00BB6A1F" w:rsidP="00BB6A1F">
      <w:pPr>
        <w:rPr>
          <w:b/>
          <w:bCs/>
        </w:rPr>
      </w:pPr>
      <w:r w:rsidRPr="00BB6A1F">
        <w:rPr>
          <w:b/>
          <w:bCs/>
        </w:rPr>
        <w:t>- RDMS allows us to manipulate that Data</w:t>
      </w:r>
    </w:p>
    <w:p w:rsidR="00BB6A1F" w:rsidRPr="00BB6A1F" w:rsidRDefault="00BB6A1F" w:rsidP="00BB6A1F">
      <w:pPr>
        <w:rPr>
          <w:b/>
          <w:bCs/>
        </w:rPr>
      </w:pPr>
    </w:p>
    <w:p w:rsidR="00BB6A1F" w:rsidRPr="00BB6A1F" w:rsidRDefault="00BB6A1F" w:rsidP="00BB6A1F">
      <w:pPr>
        <w:rPr>
          <w:b/>
          <w:bCs/>
        </w:rPr>
      </w:pPr>
      <w:r w:rsidRPr="00BB6A1F">
        <w:rPr>
          <w:b/>
          <w:bCs/>
          <w:highlight w:val="yellow"/>
        </w:rPr>
        <w:lastRenderedPageBreak/>
        <w:t>*</w:t>
      </w:r>
      <w:r w:rsidRPr="00BB6A1F">
        <w:rPr>
          <w:b/>
          <w:bCs/>
          <w:highlight w:val="yellow"/>
        </w:rPr>
        <w:t>when we have something such as My SQL we don't really have a difference between these two</w:t>
      </w:r>
      <w:r w:rsidRPr="00BB6A1F">
        <w:rPr>
          <w:b/>
          <w:bCs/>
          <w:highlight w:val="yellow"/>
        </w:rPr>
        <w:t>*</w:t>
      </w:r>
    </w:p>
    <w:p w:rsidR="00BB6A1F" w:rsidRPr="00BB6A1F" w:rsidRDefault="00BB6A1F" w:rsidP="00BB6A1F">
      <w:pPr>
        <w:rPr>
          <w:b/>
          <w:bCs/>
        </w:rPr>
      </w:pPr>
    </w:p>
    <w:p w:rsidR="00BB6A1F" w:rsidRPr="00BB6A1F" w:rsidRDefault="00BB6A1F" w:rsidP="00BB6A1F">
      <w:pPr>
        <w:rPr>
          <w:b/>
          <w:bCs/>
        </w:rPr>
      </w:pPr>
      <w:r w:rsidRPr="00BB6A1F">
        <w:rPr>
          <w:b/>
          <w:bCs/>
        </w:rPr>
        <w:t xml:space="preserve">if we have hard drive disk and Some of data is going to be stored in different places in it and RDBMS is going to be able to take all of </w:t>
      </w:r>
      <w:proofErr w:type="gramStart"/>
      <w:r w:rsidRPr="00BB6A1F">
        <w:rPr>
          <w:b/>
          <w:bCs/>
        </w:rPr>
        <w:t>these  data</w:t>
      </w:r>
      <w:proofErr w:type="gramEnd"/>
      <w:r w:rsidRPr="00BB6A1F">
        <w:rPr>
          <w:b/>
          <w:bCs/>
        </w:rPr>
        <w:t xml:space="preserve"> from different places and put these in the appropriate location to make it presentable</w:t>
      </w:r>
    </w:p>
    <w:p w:rsidR="00BB6A1F" w:rsidRPr="00BB6A1F" w:rsidRDefault="00BB6A1F" w:rsidP="00BB6A1F">
      <w:pPr>
        <w:rPr>
          <w:b/>
          <w:bCs/>
        </w:rPr>
      </w:pPr>
    </w:p>
    <w:p w:rsidR="00BB6A1F" w:rsidRPr="00BB6A1F" w:rsidRDefault="00BB6A1F" w:rsidP="00BB6A1F">
      <w:pPr>
        <w:rPr>
          <w:b/>
          <w:bCs/>
          <w:color w:val="2E74B5" w:themeColor="accent1" w:themeShade="BF"/>
          <w:sz w:val="28"/>
          <w:szCs w:val="28"/>
        </w:rPr>
      </w:pPr>
      <w:r w:rsidRPr="00BB6A1F">
        <w:rPr>
          <w:b/>
          <w:bCs/>
          <w:color w:val="2E74B5" w:themeColor="accent1" w:themeShade="BF"/>
          <w:sz w:val="28"/>
          <w:szCs w:val="28"/>
        </w:rPr>
        <w:t>As well as we have server</w:t>
      </w:r>
      <w:r w:rsidRPr="00BB6A1F">
        <w:rPr>
          <w:b/>
          <w:bCs/>
          <w:color w:val="2E74B5" w:themeColor="accent1" w:themeShade="BF"/>
          <w:sz w:val="28"/>
          <w:szCs w:val="28"/>
        </w:rPr>
        <w:t xml:space="preserve"> </w:t>
      </w:r>
      <w:r w:rsidRPr="00BB6A1F">
        <w:rPr>
          <w:b/>
          <w:bCs/>
          <w:color w:val="2E74B5" w:themeColor="accent1" w:themeShade="BF"/>
          <w:sz w:val="28"/>
          <w:szCs w:val="28"/>
        </w:rPr>
        <w:t>side Scripting languages such as PHP a that is going to hide our database</w:t>
      </w:r>
    </w:p>
    <w:p w:rsidR="00211C02" w:rsidRDefault="00211C02"/>
    <w:p w:rsidR="00BB6A1F" w:rsidRDefault="00BB6A1F">
      <w:pPr>
        <w:rPr>
          <w:color w:val="FF0000"/>
          <w:sz w:val="40"/>
          <w:szCs w:val="40"/>
        </w:rPr>
      </w:pPr>
      <w:r w:rsidRPr="003A7EB0">
        <w:rPr>
          <w:color w:val="FF0000"/>
          <w:sz w:val="40"/>
          <w:szCs w:val="40"/>
        </w:rPr>
        <w:t xml:space="preserve">Introduction </w:t>
      </w:r>
      <w:r w:rsidR="003A7EB0" w:rsidRPr="003A7EB0">
        <w:rPr>
          <w:color w:val="FF0000"/>
          <w:sz w:val="40"/>
          <w:szCs w:val="40"/>
        </w:rPr>
        <w:t xml:space="preserve">to </w:t>
      </w:r>
      <w:proofErr w:type="gramStart"/>
      <w:r w:rsidR="003A7EB0" w:rsidRPr="003A7EB0">
        <w:rPr>
          <w:color w:val="FF0000"/>
          <w:sz w:val="40"/>
          <w:szCs w:val="40"/>
        </w:rPr>
        <w:t>SQL :</w:t>
      </w:r>
      <w:proofErr w:type="gramEnd"/>
      <w:r w:rsidR="003A7EB0" w:rsidRPr="003A7EB0">
        <w:rPr>
          <w:color w:val="FF0000"/>
          <w:sz w:val="40"/>
          <w:szCs w:val="40"/>
        </w:rPr>
        <w:t>-</w:t>
      </w:r>
    </w:p>
    <w:p w:rsidR="00271478" w:rsidRDefault="00271478">
      <w:pPr>
        <w:rPr>
          <w:color w:val="FF0000"/>
          <w:sz w:val="40"/>
          <w:szCs w:val="40"/>
        </w:rPr>
      </w:pPr>
    </w:p>
    <w:p w:rsidR="003A7EB0" w:rsidRPr="00271478" w:rsidRDefault="003A7EB0" w:rsidP="003A7EB0">
      <w:pPr>
        <w:rPr>
          <w:b/>
          <w:bCs/>
          <w:color w:val="000000" w:themeColor="text1"/>
          <w:sz w:val="24"/>
          <w:szCs w:val="24"/>
        </w:rPr>
      </w:pPr>
      <w:r w:rsidRPr="00271478">
        <w:rPr>
          <w:color w:val="000000" w:themeColor="text1"/>
          <w:sz w:val="28"/>
          <w:szCs w:val="28"/>
        </w:rPr>
        <w:t xml:space="preserve">    </w:t>
      </w:r>
      <w:r w:rsidRPr="00271478">
        <w:rPr>
          <w:b/>
          <w:bCs/>
          <w:color w:val="000000" w:themeColor="text1"/>
          <w:sz w:val="24"/>
          <w:szCs w:val="24"/>
        </w:rPr>
        <w:t>→ SQL is a programming language used to communicate to a data base</w:t>
      </w:r>
    </w:p>
    <w:p w:rsidR="003A7EB0" w:rsidRPr="00271478" w:rsidRDefault="003A7EB0" w:rsidP="003A7EB0">
      <w:pPr>
        <w:rPr>
          <w:b/>
          <w:bCs/>
          <w:color w:val="000000" w:themeColor="text1"/>
          <w:sz w:val="24"/>
          <w:szCs w:val="24"/>
        </w:rPr>
      </w:pPr>
    </w:p>
    <w:p w:rsidR="003A7EB0" w:rsidRPr="00271478" w:rsidRDefault="00271478" w:rsidP="003A7EB0">
      <w:pPr>
        <w:rPr>
          <w:b/>
          <w:bCs/>
          <w:color w:val="000000" w:themeColor="text1"/>
          <w:sz w:val="24"/>
          <w:szCs w:val="24"/>
        </w:rPr>
      </w:pPr>
      <w:r w:rsidRPr="00271478">
        <w:rPr>
          <w:b/>
          <w:bCs/>
          <w:color w:val="000000" w:themeColor="text1"/>
          <w:sz w:val="24"/>
          <w:szCs w:val="24"/>
        </w:rPr>
        <w:t xml:space="preserve">→ </w:t>
      </w:r>
      <w:r w:rsidR="003A7EB0" w:rsidRPr="00271478">
        <w:rPr>
          <w:b/>
          <w:bCs/>
          <w:color w:val="000000" w:themeColor="text1"/>
          <w:sz w:val="24"/>
          <w:szCs w:val="24"/>
        </w:rPr>
        <w:t>SQL is kind of like the mediator betwe</w:t>
      </w:r>
      <w:r w:rsidRPr="00271478">
        <w:rPr>
          <w:b/>
          <w:bCs/>
          <w:color w:val="000000" w:themeColor="text1"/>
          <w:sz w:val="24"/>
          <w:szCs w:val="24"/>
        </w:rPr>
        <w:t>en Computer database and human E</w:t>
      </w:r>
      <w:r w:rsidR="003A7EB0" w:rsidRPr="00271478">
        <w:rPr>
          <w:b/>
          <w:bCs/>
          <w:color w:val="000000" w:themeColor="text1"/>
          <w:sz w:val="24"/>
          <w:szCs w:val="24"/>
        </w:rPr>
        <w:t>nglish.</w:t>
      </w:r>
    </w:p>
    <w:p w:rsidR="003A7EB0" w:rsidRPr="00271478" w:rsidRDefault="003A7EB0" w:rsidP="003A7EB0">
      <w:pPr>
        <w:rPr>
          <w:b/>
          <w:bCs/>
          <w:color w:val="000000" w:themeColor="text1"/>
          <w:sz w:val="24"/>
          <w:szCs w:val="24"/>
        </w:rPr>
      </w:pPr>
    </w:p>
    <w:p w:rsidR="003A7EB0" w:rsidRPr="00271478" w:rsidRDefault="003A7EB0" w:rsidP="003A7EB0">
      <w:pPr>
        <w:rPr>
          <w:b/>
          <w:bCs/>
          <w:color w:val="000000" w:themeColor="text1"/>
          <w:sz w:val="24"/>
          <w:szCs w:val="24"/>
        </w:rPr>
      </w:pPr>
      <w:r w:rsidRPr="00271478">
        <w:rPr>
          <w:b/>
          <w:bCs/>
          <w:color w:val="000000" w:themeColor="text1"/>
          <w:sz w:val="24"/>
          <w:szCs w:val="24"/>
        </w:rPr>
        <w:t>So SQL is used to define the database structure and it manipulate the data within. So basically we can Kind of SQL as two categories</w:t>
      </w:r>
    </w:p>
    <w:p w:rsidR="003A7EB0" w:rsidRPr="00271478" w:rsidRDefault="003A7EB0" w:rsidP="003A7EB0">
      <w:pPr>
        <w:rPr>
          <w:b/>
          <w:bCs/>
          <w:color w:val="000000" w:themeColor="text1"/>
          <w:sz w:val="24"/>
          <w:szCs w:val="24"/>
        </w:rPr>
      </w:pPr>
    </w:p>
    <w:p w:rsidR="003A7EB0" w:rsidRPr="00271478" w:rsidRDefault="003A7EB0" w:rsidP="003A7EB0">
      <w:pPr>
        <w:rPr>
          <w:b/>
          <w:bCs/>
          <w:color w:val="000000" w:themeColor="text1"/>
          <w:sz w:val="24"/>
          <w:szCs w:val="24"/>
        </w:rPr>
      </w:pPr>
      <w:r w:rsidRPr="00271478">
        <w:rPr>
          <w:b/>
          <w:bCs/>
          <w:color w:val="000000" w:themeColor="text1"/>
          <w:sz w:val="24"/>
          <w:szCs w:val="24"/>
        </w:rPr>
        <w:t xml:space="preserve">• manipulate </w:t>
      </w:r>
      <w:r w:rsidR="00271478" w:rsidRPr="00271478">
        <w:rPr>
          <w:b/>
          <w:bCs/>
          <w:color w:val="000000" w:themeColor="text1"/>
          <w:sz w:val="24"/>
          <w:szCs w:val="24"/>
        </w:rPr>
        <w:t xml:space="preserve">means we </w:t>
      </w:r>
      <w:r w:rsidRPr="00271478">
        <w:rPr>
          <w:b/>
          <w:bCs/>
          <w:color w:val="000000" w:themeColor="text1"/>
          <w:sz w:val="24"/>
          <w:szCs w:val="24"/>
        </w:rPr>
        <w:t xml:space="preserve">insert data and then we can search or delete or update it </w:t>
      </w:r>
    </w:p>
    <w:p w:rsidR="003A7EB0" w:rsidRPr="00271478" w:rsidRDefault="003A7EB0" w:rsidP="003A7EB0">
      <w:pPr>
        <w:rPr>
          <w:b/>
          <w:bCs/>
          <w:color w:val="000000" w:themeColor="text1"/>
          <w:sz w:val="24"/>
          <w:szCs w:val="24"/>
        </w:rPr>
      </w:pPr>
    </w:p>
    <w:p w:rsidR="003A7EB0" w:rsidRPr="00271478" w:rsidRDefault="003A7EB0" w:rsidP="003A7EB0">
      <w:pPr>
        <w:rPr>
          <w:b/>
          <w:bCs/>
          <w:color w:val="000000" w:themeColor="text1"/>
          <w:sz w:val="24"/>
          <w:szCs w:val="24"/>
        </w:rPr>
      </w:pPr>
    </w:p>
    <w:p w:rsidR="003A7EB0" w:rsidRPr="00271478" w:rsidRDefault="00271478" w:rsidP="003A7EB0">
      <w:pPr>
        <w:rPr>
          <w:b/>
          <w:bCs/>
          <w:color w:val="000000" w:themeColor="text1"/>
          <w:sz w:val="24"/>
          <w:szCs w:val="24"/>
        </w:rPr>
      </w:pPr>
      <w:r w:rsidRPr="00271478">
        <w:rPr>
          <w:b/>
          <w:bCs/>
          <w:color w:val="000000" w:themeColor="text1"/>
          <w:sz w:val="24"/>
          <w:szCs w:val="24"/>
        </w:rPr>
        <w:t>-</w:t>
      </w:r>
      <w:r w:rsidR="003A7EB0" w:rsidRPr="00271478">
        <w:rPr>
          <w:b/>
          <w:bCs/>
          <w:color w:val="000000" w:themeColor="text1"/>
          <w:sz w:val="24"/>
          <w:szCs w:val="24"/>
        </w:rPr>
        <w:t xml:space="preserve">Define (DDL) </w:t>
      </w:r>
    </w:p>
    <w:p w:rsidR="003A7EB0" w:rsidRPr="00271478" w:rsidRDefault="00271478" w:rsidP="003A7EB0">
      <w:pPr>
        <w:rPr>
          <w:b/>
          <w:bCs/>
          <w:color w:val="000000" w:themeColor="text1"/>
          <w:sz w:val="24"/>
          <w:szCs w:val="24"/>
        </w:rPr>
      </w:pPr>
      <w:r w:rsidRPr="00271478">
        <w:rPr>
          <w:b/>
          <w:bCs/>
          <w:color w:val="000000" w:themeColor="text1"/>
          <w:sz w:val="24"/>
          <w:szCs w:val="24"/>
        </w:rPr>
        <w:t>-</w:t>
      </w:r>
      <w:r w:rsidR="003A7EB0" w:rsidRPr="00271478">
        <w:rPr>
          <w:b/>
          <w:bCs/>
          <w:color w:val="000000" w:themeColor="text1"/>
          <w:sz w:val="24"/>
          <w:szCs w:val="24"/>
        </w:rPr>
        <w:t>Manipulate (DML)</w:t>
      </w:r>
    </w:p>
    <w:p w:rsidR="003A7EB0" w:rsidRPr="00271478" w:rsidRDefault="003A7EB0" w:rsidP="003A7EB0">
      <w:pPr>
        <w:rPr>
          <w:b/>
          <w:bCs/>
          <w:color w:val="000000" w:themeColor="text1"/>
          <w:sz w:val="24"/>
          <w:szCs w:val="24"/>
        </w:rPr>
      </w:pPr>
    </w:p>
    <w:p w:rsidR="003A7EB0" w:rsidRPr="00271478" w:rsidRDefault="00271478" w:rsidP="003A7EB0">
      <w:pPr>
        <w:rPr>
          <w:b/>
          <w:bCs/>
          <w:color w:val="000000" w:themeColor="text1"/>
          <w:sz w:val="24"/>
          <w:szCs w:val="24"/>
        </w:rPr>
      </w:pPr>
      <w:r w:rsidRPr="00271478">
        <w:rPr>
          <w:b/>
          <w:bCs/>
          <w:color w:val="000000" w:themeColor="text1"/>
          <w:sz w:val="24"/>
          <w:szCs w:val="24"/>
        </w:rPr>
        <w:t>-</w:t>
      </w:r>
      <w:r w:rsidR="003A7EB0" w:rsidRPr="00271478">
        <w:rPr>
          <w:b/>
          <w:bCs/>
          <w:color w:val="000000" w:themeColor="text1"/>
          <w:sz w:val="24"/>
          <w:szCs w:val="24"/>
        </w:rPr>
        <w:t>Define Columns of the table (DDL) Insert a new value (DML)</w:t>
      </w:r>
    </w:p>
    <w:p w:rsidR="003A7EB0" w:rsidRPr="00271478" w:rsidRDefault="003A7EB0" w:rsidP="003A7EB0">
      <w:pPr>
        <w:rPr>
          <w:b/>
          <w:bCs/>
          <w:color w:val="000000" w:themeColor="text1"/>
          <w:sz w:val="24"/>
          <w:szCs w:val="24"/>
        </w:rPr>
      </w:pPr>
    </w:p>
    <w:p w:rsidR="003A7EB0" w:rsidRPr="00271478" w:rsidRDefault="003A7EB0" w:rsidP="003A7EB0">
      <w:pPr>
        <w:rPr>
          <w:b/>
          <w:bCs/>
          <w:color w:val="000000" w:themeColor="text1"/>
          <w:sz w:val="24"/>
          <w:szCs w:val="24"/>
        </w:rPr>
      </w:pPr>
      <w:r w:rsidRPr="00271478">
        <w:rPr>
          <w:b/>
          <w:bCs/>
          <w:color w:val="000000" w:themeColor="text1"/>
          <w:sz w:val="24"/>
          <w:szCs w:val="24"/>
        </w:rPr>
        <w:t xml:space="preserve">CREATE is used to create tables or create a database </w:t>
      </w:r>
    </w:p>
    <w:p w:rsidR="003A7EB0" w:rsidRPr="00271478" w:rsidRDefault="003A7EB0" w:rsidP="003A7EB0">
      <w:pPr>
        <w:rPr>
          <w:b/>
          <w:bCs/>
          <w:color w:val="000000" w:themeColor="text1"/>
          <w:sz w:val="24"/>
          <w:szCs w:val="24"/>
        </w:rPr>
      </w:pPr>
      <w:r w:rsidRPr="00271478">
        <w:rPr>
          <w:b/>
          <w:bCs/>
          <w:color w:val="000000" w:themeColor="text1"/>
          <w:sz w:val="24"/>
          <w:szCs w:val="24"/>
        </w:rPr>
        <w:t>update → if we're updating the actual values within columns</w:t>
      </w:r>
    </w:p>
    <w:p w:rsidR="003A7EB0" w:rsidRPr="00271478" w:rsidRDefault="003A7EB0" w:rsidP="003A7EB0">
      <w:pPr>
        <w:rPr>
          <w:b/>
          <w:bCs/>
          <w:color w:val="000000" w:themeColor="text1"/>
          <w:sz w:val="24"/>
          <w:szCs w:val="24"/>
        </w:rPr>
      </w:pPr>
    </w:p>
    <w:p w:rsidR="003A7EB0" w:rsidRPr="00271478" w:rsidRDefault="00271478" w:rsidP="003A7EB0">
      <w:pPr>
        <w:rPr>
          <w:b/>
          <w:bCs/>
          <w:color w:val="000000" w:themeColor="text1"/>
          <w:sz w:val="24"/>
          <w:szCs w:val="24"/>
        </w:rPr>
      </w:pPr>
      <w:r w:rsidRPr="00271478">
        <w:rPr>
          <w:b/>
          <w:bCs/>
          <w:color w:val="000000" w:themeColor="text1"/>
          <w:sz w:val="24"/>
          <w:szCs w:val="24"/>
        </w:rPr>
        <w:t>-</w:t>
      </w:r>
      <w:r w:rsidR="003A7EB0" w:rsidRPr="00271478">
        <w:rPr>
          <w:b/>
          <w:bCs/>
          <w:color w:val="000000" w:themeColor="text1"/>
          <w:sz w:val="24"/>
          <w:szCs w:val="24"/>
        </w:rPr>
        <w:t xml:space="preserve">create is a definition Language </w:t>
      </w:r>
    </w:p>
    <w:p w:rsidR="003A7EB0" w:rsidRDefault="003A7EB0" w:rsidP="003A7EB0">
      <w:pPr>
        <w:rPr>
          <w:b/>
          <w:bCs/>
          <w:color w:val="000000" w:themeColor="text1"/>
          <w:sz w:val="24"/>
          <w:szCs w:val="24"/>
        </w:rPr>
      </w:pPr>
      <w:r w:rsidRPr="00271478">
        <w:rPr>
          <w:b/>
          <w:bCs/>
          <w:color w:val="000000" w:themeColor="text1"/>
          <w:sz w:val="24"/>
          <w:szCs w:val="24"/>
        </w:rPr>
        <w:t>-update is a data manipulation Langu</w:t>
      </w:r>
      <w:r w:rsidR="00271478" w:rsidRPr="00271478">
        <w:rPr>
          <w:b/>
          <w:bCs/>
          <w:color w:val="000000" w:themeColor="text1"/>
          <w:sz w:val="24"/>
          <w:szCs w:val="24"/>
        </w:rPr>
        <w:t>a</w:t>
      </w:r>
      <w:r w:rsidRPr="00271478">
        <w:rPr>
          <w:b/>
          <w:bCs/>
          <w:color w:val="000000" w:themeColor="text1"/>
          <w:sz w:val="24"/>
          <w:szCs w:val="24"/>
        </w:rPr>
        <w:t>ge</w:t>
      </w:r>
    </w:p>
    <w:p w:rsidR="007F3672" w:rsidRDefault="007F3672" w:rsidP="003A7EB0">
      <w:pPr>
        <w:rPr>
          <w:b/>
          <w:bCs/>
          <w:color w:val="000000" w:themeColor="text1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 xml:space="preserve">naming </w:t>
      </w:r>
      <w:proofErr w:type="gramStart"/>
      <w:r w:rsidRPr="007F3672">
        <w:rPr>
          <w:b/>
          <w:bCs/>
          <w:color w:val="000000" w:themeColor="text1"/>
          <w:sz w:val="24"/>
          <w:szCs w:val="24"/>
        </w:rPr>
        <w:t>Convention :</w:t>
      </w:r>
      <w:proofErr w:type="gramEnd"/>
      <w:r w:rsidRPr="007F3672">
        <w:rPr>
          <w:b/>
          <w:bCs/>
          <w:color w:val="000000" w:themeColor="text1"/>
          <w:sz w:val="24"/>
          <w:szCs w:val="24"/>
        </w:rPr>
        <w:t>-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 xml:space="preserve"> naming convention is just a pattern that people do or that you do to keep things consistent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 xml:space="preserve">Database </w:t>
      </w:r>
      <w:proofErr w:type="gramStart"/>
      <w:r w:rsidRPr="007F3672">
        <w:rPr>
          <w:b/>
          <w:bCs/>
          <w:color w:val="000000" w:themeColor="text1"/>
          <w:sz w:val="24"/>
          <w:szCs w:val="24"/>
        </w:rPr>
        <w:t>design:-</w:t>
      </w:r>
      <w:proofErr w:type="gramEnd"/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 xml:space="preserve">→Data integrity is basically. where all of </w:t>
      </w:r>
      <w:proofErr w:type="gramStart"/>
      <w:r w:rsidRPr="007F3672">
        <w:rPr>
          <w:b/>
          <w:bCs/>
          <w:color w:val="000000" w:themeColor="text1"/>
          <w:sz w:val="24"/>
          <w:szCs w:val="24"/>
        </w:rPr>
        <w:t>you</w:t>
      </w:r>
      <w:proofErr w:type="gramEnd"/>
      <w:r w:rsidRPr="007F3672">
        <w:rPr>
          <w:b/>
          <w:bCs/>
          <w:color w:val="000000" w:themeColor="text1"/>
          <w:sz w:val="24"/>
          <w:szCs w:val="24"/>
        </w:rPr>
        <w:t xml:space="preserve"> data is correct up to date and no disconnected data.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 xml:space="preserve">Database </w:t>
      </w:r>
      <w:proofErr w:type="gramStart"/>
      <w:r w:rsidRPr="007F3672">
        <w:rPr>
          <w:b/>
          <w:bCs/>
          <w:color w:val="000000" w:themeColor="text1"/>
          <w:sz w:val="24"/>
          <w:szCs w:val="24"/>
        </w:rPr>
        <w:t>designs :</w:t>
      </w:r>
      <w:proofErr w:type="gramEnd"/>
      <w:r w:rsidRPr="007F3672">
        <w:rPr>
          <w:b/>
          <w:bCs/>
          <w:color w:val="000000" w:themeColor="text1"/>
          <w:sz w:val="24"/>
          <w:szCs w:val="24"/>
        </w:rPr>
        <w:t>-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 xml:space="preserve"> (1) Conceptual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 xml:space="preserve"> (</w:t>
      </w:r>
      <w:proofErr w:type="gramStart"/>
      <w:r w:rsidRPr="007F3672">
        <w:rPr>
          <w:b/>
          <w:bCs/>
          <w:color w:val="000000" w:themeColor="text1"/>
          <w:sz w:val="24"/>
          <w:szCs w:val="24"/>
        </w:rPr>
        <w:t>2)logical</w:t>
      </w:r>
      <w:proofErr w:type="gramEnd"/>
      <w:r w:rsidRPr="007F3672">
        <w:rPr>
          <w:b/>
          <w:bCs/>
          <w:color w:val="000000" w:themeColor="text1"/>
          <w:sz w:val="24"/>
          <w:szCs w:val="24"/>
        </w:rPr>
        <w:t xml:space="preserve"> schema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 (3) physical schema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*</w:t>
      </w:r>
      <w:r w:rsidRPr="007F3672">
        <w:rPr>
          <w:b/>
          <w:bCs/>
          <w:color w:val="000000" w:themeColor="text1"/>
          <w:sz w:val="24"/>
          <w:szCs w:val="24"/>
        </w:rPr>
        <w:t>logical and physical are going → how we to program our data base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b/>
          <w:bCs/>
          <w:color w:val="000000" w:themeColor="text1"/>
          <w:sz w:val="24"/>
          <w:szCs w:val="24"/>
        </w:rPr>
        <w:t>(</w:t>
      </w:r>
      <w:r w:rsidRPr="007F3672">
        <w:rPr>
          <w:b/>
          <w:bCs/>
          <w:color w:val="000000" w:themeColor="text1"/>
          <w:sz w:val="24"/>
          <w:szCs w:val="24"/>
        </w:rPr>
        <w:t xml:space="preserve"> more</w:t>
      </w:r>
      <w:proofErr w:type="gramEnd"/>
      <w:r w:rsidRPr="007F3672">
        <w:rPr>
          <w:b/>
          <w:bCs/>
          <w:color w:val="000000" w:themeColor="text1"/>
          <w:sz w:val="24"/>
          <w:szCs w:val="24"/>
        </w:rPr>
        <w:t xml:space="preserve"> specific)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*</w:t>
      </w:r>
      <w:r w:rsidRPr="007F3672">
        <w:rPr>
          <w:b/>
          <w:bCs/>
          <w:color w:val="000000" w:themeColor="text1"/>
          <w:sz w:val="24"/>
          <w:szCs w:val="24"/>
        </w:rPr>
        <w:t xml:space="preserve">Conceptual is more general what kind of relational database management system going to use How data is related 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>So database design is a method to separate information over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7F3672">
        <w:rPr>
          <w:b/>
          <w:bCs/>
          <w:color w:val="000000" w:themeColor="text1"/>
          <w:sz w:val="24"/>
          <w:szCs w:val="24"/>
        </w:rPr>
        <w:t>multiple tables rather than have one huge table,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>The three main types of data Integrity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 xml:space="preserve">- Entity integrity 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>-Referential integrity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-Domain in</w:t>
      </w:r>
      <w:r w:rsidRPr="007F3672">
        <w:rPr>
          <w:b/>
          <w:bCs/>
          <w:color w:val="000000" w:themeColor="text1"/>
          <w:sz w:val="24"/>
          <w:szCs w:val="24"/>
        </w:rPr>
        <w:t>tegrity.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 xml:space="preserve">Database </w:t>
      </w:r>
      <w:proofErr w:type="gramStart"/>
      <w:r w:rsidRPr="007F3672">
        <w:rPr>
          <w:b/>
          <w:bCs/>
          <w:color w:val="000000" w:themeColor="text1"/>
          <w:sz w:val="24"/>
          <w:szCs w:val="24"/>
        </w:rPr>
        <w:t>terms:-</w:t>
      </w:r>
      <w:proofErr w:type="gramEnd"/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>-Data Database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>-Relational Database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 xml:space="preserve">-DBMS (which Control our database) 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>-RDBMS (which control our tables and the values within our tables of a relational database) -</w:t>
      </w:r>
      <w:proofErr w:type="gramStart"/>
      <w:r w:rsidRPr="007F3672">
        <w:rPr>
          <w:b/>
          <w:bCs/>
          <w:color w:val="000000" w:themeColor="text1"/>
          <w:sz w:val="24"/>
          <w:szCs w:val="24"/>
        </w:rPr>
        <w:t>Null :</w:t>
      </w:r>
      <w:proofErr w:type="gramEnd"/>
      <w:r w:rsidRPr="007F3672">
        <w:rPr>
          <w:b/>
          <w:bCs/>
          <w:color w:val="000000" w:themeColor="text1"/>
          <w:sz w:val="24"/>
          <w:szCs w:val="24"/>
        </w:rPr>
        <w:t xml:space="preserve"> no data in that specific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 xml:space="preserve">-Anomalies are basically. errors within our data in our data integrity 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>-</w:t>
      </w:r>
      <w:proofErr w:type="gramStart"/>
      <w:r w:rsidRPr="007F3672">
        <w:rPr>
          <w:b/>
          <w:bCs/>
          <w:color w:val="000000" w:themeColor="text1"/>
          <w:sz w:val="24"/>
          <w:szCs w:val="24"/>
        </w:rPr>
        <w:t>Integrity :</w:t>
      </w:r>
      <w:proofErr w:type="gramEnd"/>
      <w:r w:rsidRPr="007F3672">
        <w:rPr>
          <w:b/>
          <w:bCs/>
          <w:color w:val="000000" w:themeColor="text1"/>
          <w:sz w:val="24"/>
          <w:szCs w:val="24"/>
        </w:rPr>
        <w:t xml:space="preserve"> we implement database field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>Integrity to protect against anomalies.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 xml:space="preserve">• Record is another name </w:t>
      </w:r>
      <w:proofErr w:type="gramStart"/>
      <w:r w:rsidRPr="007F3672">
        <w:rPr>
          <w:b/>
          <w:bCs/>
          <w:color w:val="000000" w:themeColor="text1"/>
          <w:sz w:val="24"/>
          <w:szCs w:val="24"/>
        </w:rPr>
        <w:t>For</w:t>
      </w:r>
      <w:proofErr w:type="gramEnd"/>
      <w:r w:rsidRPr="007F3672">
        <w:rPr>
          <w:b/>
          <w:bCs/>
          <w:color w:val="000000" w:themeColor="text1"/>
          <w:sz w:val="24"/>
          <w:szCs w:val="24"/>
        </w:rPr>
        <w:t xml:space="preserve"> a row and a field is another term For a Column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>File is another name of table.</w:t>
      </w:r>
    </w:p>
    <w:p w:rsidR="007F3672" w:rsidRPr="007F3672" w:rsidRDefault="007F3672" w:rsidP="007F3672">
      <w:pPr>
        <w:rPr>
          <w:b/>
          <w:bCs/>
          <w:color w:val="000000" w:themeColor="text1"/>
          <w:sz w:val="24"/>
          <w:szCs w:val="24"/>
        </w:rPr>
      </w:pPr>
    </w:p>
    <w:p w:rsidR="007F3672" w:rsidRDefault="007F3672" w:rsidP="007F3672">
      <w:pPr>
        <w:rPr>
          <w:b/>
          <w:bCs/>
          <w:color w:val="000000" w:themeColor="text1"/>
          <w:sz w:val="24"/>
          <w:szCs w:val="24"/>
        </w:rPr>
      </w:pPr>
      <w:r w:rsidRPr="007F3672">
        <w:rPr>
          <w:b/>
          <w:bCs/>
          <w:color w:val="000000" w:themeColor="text1"/>
          <w:sz w:val="24"/>
          <w:szCs w:val="24"/>
        </w:rPr>
        <w:t>Entry is just another name for a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7F3672">
        <w:rPr>
          <w:b/>
          <w:bCs/>
          <w:color w:val="000000" w:themeColor="text1"/>
          <w:sz w:val="24"/>
          <w:szCs w:val="24"/>
        </w:rPr>
        <w:t>row. schema just a drawn out structure of our DB.</w:t>
      </w:r>
    </w:p>
    <w:p w:rsidR="007F3672" w:rsidRDefault="007F3672" w:rsidP="007F3672">
      <w:pP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</w:pP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  <w:r w:rsidRPr="007F3672">
        <w:rPr>
          <w:b/>
          <w:bCs/>
          <w:color w:val="2E74B5" w:themeColor="accent1" w:themeShade="BF"/>
          <w:sz w:val="24"/>
          <w:szCs w:val="24"/>
        </w:rPr>
        <w:t xml:space="preserve">Normalization is </w:t>
      </w:r>
      <w:proofErr w:type="gramStart"/>
      <w:r w:rsidRPr="007F3672">
        <w:rPr>
          <w:b/>
          <w:bCs/>
          <w:color w:val="2E74B5" w:themeColor="accent1" w:themeShade="BF"/>
          <w:sz w:val="24"/>
          <w:szCs w:val="24"/>
        </w:rPr>
        <w:t>basically  just</w:t>
      </w:r>
      <w:proofErr w:type="gramEnd"/>
      <w:r w:rsidRPr="007F3672">
        <w:rPr>
          <w:b/>
          <w:bCs/>
          <w:color w:val="2E74B5" w:themeColor="accent1" w:themeShade="BF"/>
          <w:sz w:val="24"/>
          <w:szCs w:val="24"/>
        </w:rPr>
        <w:t xml:space="preserve"> a bunch of steps that we're going to Follow to help us get the best DB design and the process of building the best DB.</w:t>
      </w: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</w:p>
    <w:p w:rsidR="007F3672" w:rsidRDefault="007F3672" w:rsidP="007F3672">
      <w:pPr>
        <w:rPr>
          <w:b/>
          <w:bCs/>
          <w:color w:val="2E74B5" w:themeColor="accent1" w:themeShade="BF"/>
          <w:sz w:val="24"/>
          <w:szCs w:val="24"/>
          <w:rtl/>
        </w:rPr>
      </w:pPr>
      <w:r w:rsidRPr="007F3672">
        <w:rPr>
          <w:b/>
          <w:bCs/>
          <w:color w:val="2E74B5" w:themeColor="accent1" w:themeShade="BF"/>
          <w:sz w:val="24"/>
          <w:szCs w:val="24"/>
        </w:rPr>
        <w:t xml:space="preserve">• naming Convention is just a consistency used to make things </w:t>
      </w:r>
      <w:r>
        <w:rPr>
          <w:b/>
          <w:bCs/>
          <w:color w:val="2E74B5" w:themeColor="accent1" w:themeShade="BF"/>
          <w:sz w:val="24"/>
          <w:szCs w:val="24"/>
        </w:rPr>
        <w:t xml:space="preserve">Consistent, anything done </w:t>
      </w: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  <w:r w:rsidRPr="007F3672">
        <w:rPr>
          <w:rFonts w:ascii="Helvetica" w:hAnsi="Helvetica" w:cs="Helvetica"/>
          <w:b/>
          <w:bCs/>
          <w:color w:val="2E74B5" w:themeColor="accent1" w:themeShade="BF"/>
          <w:sz w:val="21"/>
          <w:szCs w:val="21"/>
          <w:shd w:val="clear" w:color="auto" w:fill="FFFFFF"/>
        </w:rPr>
        <w:t>repeatedly</w:t>
      </w:r>
      <w:r w:rsidRPr="007F3672">
        <w:rPr>
          <w:b/>
          <w:bCs/>
          <w:color w:val="2E74B5" w:themeColor="accent1" w:themeShade="BF"/>
          <w:sz w:val="24"/>
          <w:szCs w:val="24"/>
        </w:rPr>
        <w:t xml:space="preserve"> to create consistency.</w:t>
      </w: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  <w:r w:rsidRPr="007F3672">
        <w:rPr>
          <w:b/>
          <w:bCs/>
          <w:color w:val="2E74B5" w:themeColor="accent1" w:themeShade="BF"/>
          <w:sz w:val="24"/>
          <w:szCs w:val="24"/>
        </w:rPr>
        <w:lastRenderedPageBreak/>
        <w:t xml:space="preserve">•key is something, to make everything unique within a table, and this is how tables we </w:t>
      </w:r>
      <w:r>
        <w:rPr>
          <w:b/>
          <w:bCs/>
          <w:color w:val="2E74B5" w:themeColor="accent1" w:themeShade="BF"/>
          <w:sz w:val="24"/>
          <w:szCs w:val="24"/>
        </w:rPr>
        <w:t xml:space="preserve">make Connections among </w:t>
      </w: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  <w:r w:rsidRPr="007F3672">
        <w:rPr>
          <w:b/>
          <w:bCs/>
          <w:color w:val="2E74B5" w:themeColor="accent1" w:themeShade="BF"/>
          <w:sz w:val="24"/>
          <w:szCs w:val="24"/>
        </w:rPr>
        <w:t>-The Frontend is what the user sees</w:t>
      </w: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  <w:r w:rsidRPr="007F3672">
        <w:rPr>
          <w:b/>
          <w:bCs/>
          <w:color w:val="2E74B5" w:themeColor="accent1" w:themeShade="BF"/>
          <w:sz w:val="24"/>
          <w:szCs w:val="24"/>
        </w:rPr>
        <w:t>-The bac</w:t>
      </w:r>
      <w:r w:rsidRPr="007F3672">
        <w:rPr>
          <w:b/>
          <w:bCs/>
          <w:color w:val="2E74B5" w:themeColor="accent1" w:themeShade="BF"/>
          <w:sz w:val="24"/>
          <w:szCs w:val="24"/>
        </w:rPr>
        <w:t>kend is what's behind the scene</w:t>
      </w:r>
      <w:r w:rsidRPr="007F3672">
        <w:rPr>
          <w:b/>
          <w:bCs/>
          <w:color w:val="2E74B5" w:themeColor="accent1" w:themeShade="BF"/>
          <w:sz w:val="24"/>
          <w:szCs w:val="24"/>
        </w:rPr>
        <w:t xml:space="preserve"> going on the scene </w:t>
      </w: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</w:p>
    <w:p w:rsidR="007F3672" w:rsidRDefault="007F3672" w:rsidP="007F3672">
      <w:pPr>
        <w:rPr>
          <w:b/>
          <w:bCs/>
          <w:color w:val="2E74B5" w:themeColor="accent1" w:themeShade="BF"/>
          <w:sz w:val="24"/>
          <w:szCs w:val="24"/>
          <w:rtl/>
        </w:rPr>
      </w:pPr>
      <w:r w:rsidRPr="007F3672">
        <w:rPr>
          <w:b/>
          <w:bCs/>
          <w:color w:val="2E74B5" w:themeColor="accent1" w:themeShade="BF"/>
          <w:sz w:val="24"/>
          <w:szCs w:val="24"/>
        </w:rPr>
        <w:t>Frontend: doesn't allow us directly type in our own SQL it only allows us to use what the Front end gives us which is then communicated to the database</w:t>
      </w: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  <w:r w:rsidRPr="007F3672">
        <w:rPr>
          <w:b/>
          <w:bCs/>
          <w:color w:val="2E74B5" w:themeColor="accent1" w:themeShade="BF"/>
          <w:sz w:val="24"/>
          <w:szCs w:val="24"/>
        </w:rPr>
        <w:t>atomic value basically just means that the value stores one thing we Should break it down into we can treat it as one thing.</w:t>
      </w: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  <w:r w:rsidRPr="007F3672">
        <w:rPr>
          <w:b/>
          <w:bCs/>
          <w:color w:val="2E74B5" w:themeColor="accent1" w:themeShade="BF"/>
          <w:sz w:val="24"/>
          <w:szCs w:val="24"/>
        </w:rPr>
        <w:t xml:space="preserve">Relationships </w:t>
      </w:r>
      <w:proofErr w:type="gramStart"/>
      <w:r w:rsidRPr="007F3672">
        <w:rPr>
          <w:b/>
          <w:bCs/>
          <w:color w:val="2E74B5" w:themeColor="accent1" w:themeShade="BF"/>
          <w:sz w:val="24"/>
          <w:szCs w:val="24"/>
        </w:rPr>
        <w:t>type:-</w:t>
      </w:r>
      <w:proofErr w:type="gramEnd"/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  <w:r w:rsidRPr="007F3672">
        <w:rPr>
          <w:b/>
          <w:bCs/>
          <w:color w:val="2E74B5" w:themeColor="accent1" w:themeShade="BF"/>
          <w:sz w:val="24"/>
          <w:szCs w:val="24"/>
        </w:rPr>
        <w:t xml:space="preserve">1)one to one </w:t>
      </w: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  <w:r w:rsidRPr="007F3672">
        <w:rPr>
          <w:b/>
          <w:bCs/>
          <w:color w:val="2E74B5" w:themeColor="accent1" w:themeShade="BF"/>
          <w:sz w:val="24"/>
          <w:szCs w:val="24"/>
        </w:rPr>
        <w:t>2)one to many</w:t>
      </w: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  <w:r w:rsidRPr="007F3672">
        <w:rPr>
          <w:b/>
          <w:bCs/>
          <w:color w:val="2E74B5" w:themeColor="accent1" w:themeShade="BF"/>
          <w:sz w:val="24"/>
          <w:szCs w:val="24"/>
        </w:rPr>
        <w:t>3)many to many</w:t>
      </w: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</w:p>
    <w:p w:rsidR="007F3672" w:rsidRPr="007F3672" w:rsidRDefault="007F3672" w:rsidP="007F3672">
      <w:pPr>
        <w:rPr>
          <w:b/>
          <w:bCs/>
          <w:color w:val="2E74B5" w:themeColor="accent1" w:themeShade="BF"/>
          <w:sz w:val="24"/>
          <w:szCs w:val="24"/>
        </w:rPr>
      </w:pPr>
      <w:r w:rsidRPr="007F3672">
        <w:rPr>
          <w:b/>
          <w:bCs/>
          <w:color w:val="2E74B5" w:themeColor="accent1" w:themeShade="BF"/>
          <w:sz w:val="24"/>
          <w:szCs w:val="24"/>
        </w:rPr>
        <w:t>one to one → means that one entity ha</w:t>
      </w:r>
      <w:r>
        <w:rPr>
          <w:b/>
          <w:bCs/>
          <w:color w:val="2E74B5" w:themeColor="accent1" w:themeShade="BF"/>
          <w:sz w:val="24"/>
          <w:szCs w:val="24"/>
        </w:rPr>
        <w:t>s a connection with one other ent</w:t>
      </w:r>
      <w:r w:rsidRPr="007F3672">
        <w:rPr>
          <w:b/>
          <w:bCs/>
          <w:color w:val="2E74B5" w:themeColor="accent1" w:themeShade="BF"/>
          <w:sz w:val="24"/>
          <w:szCs w:val="24"/>
        </w:rPr>
        <w:t>ity</w:t>
      </w:r>
      <w:bookmarkStart w:id="0" w:name="_GoBack"/>
      <w:bookmarkEnd w:id="0"/>
    </w:p>
    <w:sectPr w:rsidR="007F3672" w:rsidRPr="007F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02"/>
    <w:rsid w:val="00211C02"/>
    <w:rsid w:val="00271478"/>
    <w:rsid w:val="003A7EB0"/>
    <w:rsid w:val="00645252"/>
    <w:rsid w:val="00697165"/>
    <w:rsid w:val="006D3D74"/>
    <w:rsid w:val="007F3672"/>
    <w:rsid w:val="0083569A"/>
    <w:rsid w:val="008D0B5D"/>
    <w:rsid w:val="00A9204E"/>
    <w:rsid w:val="00BB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C312"/>
  <w15:chartTrackingRefBased/>
  <w15:docId w15:val="{FD00220B-82DE-4B04-9623-04C2F0F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na%20Sam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260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2023-02-03T17:04:00Z</dcterms:created>
  <dcterms:modified xsi:type="dcterms:W3CDTF">2023-02-03T21:24:00Z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